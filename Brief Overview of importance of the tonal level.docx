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0AFC" w14:textId="63B6985D" w:rsidR="00A9204E" w:rsidRPr="001A58DA" w:rsidRDefault="00513745">
      <w:pPr>
        <w:rPr>
          <w:b/>
          <w:bCs/>
          <w:sz w:val="32"/>
          <w:szCs w:val="32"/>
        </w:rPr>
      </w:pPr>
      <w:r w:rsidRPr="001A58DA">
        <w:rPr>
          <w:b/>
          <w:bCs/>
          <w:sz w:val="32"/>
          <w:szCs w:val="32"/>
        </w:rPr>
        <w:t>Brief overview of the importance of tonal level words and the need for accurate measurement.</w:t>
      </w:r>
    </w:p>
    <w:p w14:paraId="119CEFA8" w14:textId="77777777" w:rsidR="00513745" w:rsidRDefault="00513745">
      <w:pPr>
        <w:rPr>
          <w:sz w:val="24"/>
          <w:szCs w:val="24"/>
        </w:rPr>
      </w:pPr>
    </w:p>
    <w:p w14:paraId="5C80CA7D" w14:textId="77777777" w:rsidR="00513745" w:rsidRDefault="00513745">
      <w:pPr>
        <w:rPr>
          <w:sz w:val="24"/>
          <w:szCs w:val="24"/>
        </w:rPr>
      </w:pPr>
    </w:p>
    <w:p w14:paraId="171E274D" w14:textId="08334581" w:rsidR="00513745" w:rsidRPr="001A58DA" w:rsidRDefault="00513745">
      <w:pPr>
        <w:rPr>
          <w:b/>
          <w:bCs/>
          <w:sz w:val="24"/>
          <w:szCs w:val="24"/>
          <w:u w:val="single"/>
        </w:rPr>
      </w:pPr>
      <w:r w:rsidRPr="001A58DA">
        <w:rPr>
          <w:b/>
          <w:bCs/>
          <w:sz w:val="24"/>
          <w:szCs w:val="24"/>
          <w:u w:val="single"/>
        </w:rPr>
        <w:t>AGENDA</w:t>
      </w:r>
      <w:r w:rsidRPr="001A58DA">
        <w:rPr>
          <w:b/>
          <w:bCs/>
          <w:sz w:val="24"/>
          <w:szCs w:val="24"/>
          <w:u w:val="single"/>
        </w:rPr>
        <w:t>:</w:t>
      </w:r>
    </w:p>
    <w:p w14:paraId="71A9551E" w14:textId="77777777" w:rsidR="00513745" w:rsidRDefault="00513745">
      <w:pPr>
        <w:rPr>
          <w:sz w:val="24"/>
          <w:szCs w:val="24"/>
        </w:rPr>
      </w:pPr>
    </w:p>
    <w:p w14:paraId="06F615F2" w14:textId="6C3ADEF3" w:rsidR="00513745" w:rsidRPr="00513745" w:rsidRDefault="00513745">
      <w:pPr>
        <w:rPr>
          <w:sz w:val="24"/>
          <w:szCs w:val="24"/>
          <w:lang w:val="en-IN"/>
        </w:rPr>
      </w:pPr>
      <w:r>
        <w:rPr>
          <w:sz w:val="24"/>
          <w:szCs w:val="24"/>
        </w:rPr>
        <w:t>-&gt;</w:t>
      </w:r>
      <w:r w:rsidRPr="00513745">
        <w:rPr>
          <w:sz w:val="24"/>
          <w:szCs w:val="24"/>
          <w:lang w:val="en-IN"/>
        </w:rPr>
        <w:t>Introduction</w:t>
      </w:r>
    </w:p>
    <w:p w14:paraId="71C74E90" w14:textId="0A919ACD" w:rsidR="00513745" w:rsidRPr="00513745" w:rsidRDefault="00513745">
      <w:p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-&gt;</w:t>
      </w:r>
      <w:r w:rsidRPr="00513745">
        <w:rPr>
          <w:sz w:val="24"/>
          <w:szCs w:val="24"/>
          <w:lang w:val="en-IN"/>
        </w:rPr>
        <w:t>Audio-based Tonal level words</w:t>
      </w:r>
    </w:p>
    <w:p w14:paraId="29721C3D" w14:textId="003A907A" w:rsidR="00513745" w:rsidRPr="00513745" w:rsidRDefault="00513745">
      <w:p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-&gt;</w:t>
      </w:r>
      <w:r w:rsidRPr="00513745">
        <w:rPr>
          <w:sz w:val="24"/>
          <w:szCs w:val="24"/>
          <w:lang w:val="en-IN"/>
        </w:rPr>
        <w:t>NLP-based level</w:t>
      </w:r>
    </w:p>
    <w:p w14:paraId="23C29E8B" w14:textId="455DDF1F" w:rsidR="00513745" w:rsidRPr="00513745" w:rsidRDefault="00513745">
      <w:p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-&gt;</w:t>
      </w:r>
      <w:r w:rsidRPr="00513745">
        <w:rPr>
          <w:sz w:val="24"/>
          <w:szCs w:val="24"/>
          <w:lang w:val="en-IN"/>
        </w:rPr>
        <w:t>Projected Accuracy Comparison</w:t>
      </w:r>
    </w:p>
    <w:p w14:paraId="760F2876" w14:textId="77777777" w:rsidR="00513745" w:rsidRPr="00513745" w:rsidRDefault="00513745" w:rsidP="00513745">
      <w:pPr>
        <w:rPr>
          <w:lang w:val="en-IN"/>
        </w:rPr>
      </w:pPr>
      <w:r w:rsidRPr="00513745">
        <w:rPr>
          <w:sz w:val="24"/>
          <w:szCs w:val="24"/>
        </w:rPr>
        <w:t>-&gt;</w:t>
      </w:r>
      <w:r w:rsidRPr="00513745">
        <w:rPr>
          <w:sz w:val="24"/>
          <w:szCs w:val="24"/>
          <w:lang w:val="en-IN"/>
        </w:rPr>
        <w:t>Cost Analysis</w:t>
      </w:r>
    </w:p>
    <w:p w14:paraId="7F0D8F58" w14:textId="77777777" w:rsidR="00513745" w:rsidRPr="00513745" w:rsidRDefault="00513745" w:rsidP="00513745">
      <w:pPr>
        <w:rPr>
          <w:sz w:val="24"/>
          <w:szCs w:val="24"/>
          <w:lang w:val="en-IN"/>
        </w:rPr>
      </w:pPr>
      <w:r>
        <w:rPr>
          <w:sz w:val="24"/>
          <w:szCs w:val="24"/>
        </w:rPr>
        <w:t>-&gt;</w:t>
      </w:r>
      <w:r w:rsidRPr="00513745">
        <w:rPr>
          <w:sz w:val="24"/>
          <w:szCs w:val="24"/>
          <w:lang w:val="en-IN"/>
        </w:rPr>
        <w:t>Conclusion</w:t>
      </w:r>
    </w:p>
    <w:p w14:paraId="08F11EE4" w14:textId="46412019" w:rsidR="00513745" w:rsidRDefault="00513745">
      <w:pPr>
        <w:rPr>
          <w:sz w:val="24"/>
          <w:szCs w:val="24"/>
        </w:rPr>
      </w:pPr>
    </w:p>
    <w:p w14:paraId="400DEDEB" w14:textId="77777777" w:rsidR="00513745" w:rsidRDefault="00513745">
      <w:pPr>
        <w:rPr>
          <w:sz w:val="24"/>
          <w:szCs w:val="24"/>
        </w:rPr>
      </w:pPr>
    </w:p>
    <w:p w14:paraId="01194C67" w14:textId="53767369" w:rsidR="00513745" w:rsidRPr="00513745" w:rsidRDefault="00513745">
      <w:pPr>
        <w:rPr>
          <w:sz w:val="28"/>
          <w:szCs w:val="28"/>
          <w:u w:val="single"/>
        </w:rPr>
      </w:pPr>
      <w:r w:rsidRPr="001A58DA">
        <w:rPr>
          <w:b/>
          <w:bCs/>
          <w:sz w:val="28"/>
          <w:szCs w:val="28"/>
          <w:u w:val="single"/>
        </w:rPr>
        <w:t>Introduction:</w:t>
      </w:r>
    </w:p>
    <w:p w14:paraId="796F0EAA" w14:textId="77777777" w:rsidR="00513745" w:rsidRDefault="00513745">
      <w:pPr>
        <w:rPr>
          <w:sz w:val="24"/>
          <w:szCs w:val="24"/>
          <w:u w:val="single"/>
        </w:rPr>
      </w:pPr>
    </w:p>
    <w:p w14:paraId="66B03154" w14:textId="77777777" w:rsidR="00513745" w:rsidRPr="00513745" w:rsidRDefault="00513745" w:rsidP="00513745">
      <w:p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Tonal level words are crucial in various fields such as linguistics, music, and communication. They refer to words that denote the pitch, or tonal quality, of a sound. Understanding the importance of tonal level words and the need for accurate measurement is essential for several reasons:</w:t>
      </w:r>
    </w:p>
    <w:p w14:paraId="10614BAB" w14:textId="77777777" w:rsidR="00513745" w:rsidRPr="00513745" w:rsidRDefault="00513745" w:rsidP="00513745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  <w:lang w:val="en-IN"/>
        </w:rPr>
        <w:t>Linguistics and Language Study</w:t>
      </w:r>
    </w:p>
    <w:p w14:paraId="7FA0A507" w14:textId="77777777" w:rsidR="00513745" w:rsidRPr="00513745" w:rsidRDefault="00513745" w:rsidP="00513745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  <w:lang w:val="en-IN"/>
        </w:rPr>
        <w:t>Music and Sound Engineering</w:t>
      </w:r>
    </w:p>
    <w:p w14:paraId="50E7E970" w14:textId="77777777" w:rsidR="00513745" w:rsidRPr="00513745" w:rsidRDefault="00513745" w:rsidP="00513745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Speech Pathology and Communication Disorders</w:t>
      </w:r>
    </w:p>
    <w:p w14:paraId="52D9E4A7" w14:textId="77777777" w:rsidR="00513745" w:rsidRDefault="00513745" w:rsidP="00513745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  <w:lang w:val="en-IN"/>
        </w:rPr>
        <w:t>Cross-Cultural Communicatio</w:t>
      </w:r>
      <w:r>
        <w:rPr>
          <w:sz w:val="24"/>
          <w:szCs w:val="24"/>
          <w:lang w:val="en-IN"/>
        </w:rPr>
        <w:t>n</w:t>
      </w:r>
    </w:p>
    <w:p w14:paraId="76956E6F" w14:textId="2A8F3466" w:rsidR="00513745" w:rsidRDefault="00513745" w:rsidP="00513745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  <w:lang w:val="en-IN"/>
        </w:rPr>
        <w:t>Technology and Voice Recognition</w:t>
      </w:r>
    </w:p>
    <w:p w14:paraId="0715291F" w14:textId="77777777" w:rsidR="00513745" w:rsidRDefault="00513745" w:rsidP="00513745">
      <w:pPr>
        <w:rPr>
          <w:sz w:val="24"/>
          <w:szCs w:val="24"/>
          <w:lang w:val="en-IN"/>
        </w:rPr>
      </w:pPr>
    </w:p>
    <w:p w14:paraId="471DE7B7" w14:textId="77777777" w:rsidR="00513745" w:rsidRDefault="00513745" w:rsidP="00513745">
      <w:pPr>
        <w:rPr>
          <w:sz w:val="24"/>
          <w:szCs w:val="24"/>
          <w:lang w:val="en-IN"/>
        </w:rPr>
      </w:pPr>
    </w:p>
    <w:p w14:paraId="471F6761" w14:textId="12DFF0C3" w:rsidR="00513745" w:rsidRPr="001A58DA" w:rsidRDefault="00513745" w:rsidP="00513745">
      <w:pPr>
        <w:rPr>
          <w:b/>
          <w:bCs/>
          <w:sz w:val="28"/>
          <w:szCs w:val="28"/>
          <w:u w:val="single"/>
        </w:rPr>
      </w:pPr>
      <w:r w:rsidRPr="00513745">
        <w:rPr>
          <w:b/>
          <w:bCs/>
          <w:sz w:val="28"/>
          <w:szCs w:val="28"/>
          <w:u w:val="single"/>
        </w:rPr>
        <w:t>Audio-based Tonal level words</w:t>
      </w:r>
      <w:r w:rsidRPr="001A58DA">
        <w:rPr>
          <w:b/>
          <w:bCs/>
          <w:sz w:val="28"/>
          <w:szCs w:val="28"/>
          <w:u w:val="single"/>
        </w:rPr>
        <w:t>:</w:t>
      </w:r>
    </w:p>
    <w:p w14:paraId="050B302F" w14:textId="77777777" w:rsidR="00513745" w:rsidRDefault="00513745" w:rsidP="00513745">
      <w:pPr>
        <w:rPr>
          <w:sz w:val="28"/>
          <w:szCs w:val="28"/>
          <w:u w:val="single"/>
        </w:rPr>
      </w:pPr>
    </w:p>
    <w:p w14:paraId="1D891EE9" w14:textId="77777777" w:rsidR="00513745" w:rsidRPr="00513745" w:rsidRDefault="00513745" w:rsidP="00513745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513745">
        <w:rPr>
          <w:b/>
          <w:bCs/>
          <w:sz w:val="28"/>
          <w:szCs w:val="28"/>
        </w:rPr>
        <w:t>Pros:</w:t>
      </w:r>
    </w:p>
    <w:p w14:paraId="30739D39" w14:textId="77777777" w:rsidR="00513745" w:rsidRPr="00513745" w:rsidRDefault="00513745" w:rsidP="00513745">
      <w:pPr>
        <w:numPr>
          <w:ilvl w:val="1"/>
          <w:numId w:val="26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Direct measurement of spoken words.</w:t>
      </w:r>
    </w:p>
    <w:p w14:paraId="5E635F9C" w14:textId="77777777" w:rsidR="00513745" w:rsidRPr="00513745" w:rsidRDefault="00513745" w:rsidP="00513745">
      <w:pPr>
        <w:numPr>
          <w:ilvl w:val="1"/>
          <w:numId w:val="26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Minimal language processing required.</w:t>
      </w:r>
    </w:p>
    <w:p w14:paraId="1255DCBD" w14:textId="77777777" w:rsidR="00513745" w:rsidRDefault="00513745" w:rsidP="00513745">
      <w:pPr>
        <w:numPr>
          <w:ilvl w:val="1"/>
          <w:numId w:val="26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Simple and user-friendly interface.</w:t>
      </w:r>
    </w:p>
    <w:p w14:paraId="3E265224" w14:textId="208F925A" w:rsidR="00513745" w:rsidRPr="00513745" w:rsidRDefault="00513745" w:rsidP="00513745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513745">
        <w:rPr>
          <w:b/>
          <w:bCs/>
          <w:sz w:val="28"/>
          <w:szCs w:val="28"/>
        </w:rPr>
        <w:t>Cons:</w:t>
      </w:r>
    </w:p>
    <w:p w14:paraId="5F2A0671" w14:textId="77777777" w:rsidR="00513745" w:rsidRPr="00513745" w:rsidRDefault="00513745" w:rsidP="00513745">
      <w:pPr>
        <w:numPr>
          <w:ilvl w:val="1"/>
          <w:numId w:val="28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Subject to background noise interference.</w:t>
      </w:r>
    </w:p>
    <w:p w14:paraId="6A46154F" w14:textId="77777777" w:rsidR="00513745" w:rsidRPr="00513745" w:rsidRDefault="00513745" w:rsidP="00513745">
      <w:pPr>
        <w:numPr>
          <w:ilvl w:val="1"/>
          <w:numId w:val="28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Limited accuracy due to variations in pronunciation.</w:t>
      </w:r>
    </w:p>
    <w:p w14:paraId="563D8C4A" w14:textId="09D06CAE" w:rsidR="00513745" w:rsidRDefault="00513745" w:rsidP="00513745">
      <w:pPr>
        <w:numPr>
          <w:ilvl w:val="1"/>
          <w:numId w:val="28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Time-consuming manual analysis.</w:t>
      </w:r>
    </w:p>
    <w:p w14:paraId="649CCD9B" w14:textId="77777777" w:rsidR="00513745" w:rsidRPr="00513745" w:rsidRDefault="00513745" w:rsidP="00513745">
      <w:pPr>
        <w:rPr>
          <w:sz w:val="24"/>
          <w:szCs w:val="24"/>
          <w:u w:val="single"/>
          <w:lang w:val="en-IN"/>
        </w:rPr>
      </w:pPr>
    </w:p>
    <w:p w14:paraId="07FD7815" w14:textId="16231720" w:rsidR="00513745" w:rsidRPr="00513745" w:rsidRDefault="00513745" w:rsidP="00513745">
      <w:pPr>
        <w:rPr>
          <w:b/>
          <w:bCs/>
          <w:sz w:val="28"/>
          <w:szCs w:val="28"/>
          <w:u w:val="single"/>
        </w:rPr>
      </w:pPr>
      <w:r w:rsidRPr="00513745">
        <w:rPr>
          <w:b/>
          <w:bCs/>
          <w:sz w:val="28"/>
          <w:szCs w:val="28"/>
          <w:u w:val="single"/>
        </w:rPr>
        <w:t>NLP-based Level</w:t>
      </w:r>
      <w:r w:rsidRPr="00513745">
        <w:rPr>
          <w:b/>
          <w:bCs/>
          <w:sz w:val="28"/>
          <w:szCs w:val="28"/>
          <w:u w:val="single"/>
        </w:rPr>
        <w:t>:</w:t>
      </w:r>
    </w:p>
    <w:p w14:paraId="7152CCE3" w14:textId="77777777" w:rsidR="00513745" w:rsidRDefault="00513745" w:rsidP="00513745">
      <w:pPr>
        <w:rPr>
          <w:b/>
          <w:bCs/>
          <w:sz w:val="28"/>
          <w:szCs w:val="28"/>
        </w:rPr>
      </w:pPr>
    </w:p>
    <w:p w14:paraId="5B689711" w14:textId="77777777" w:rsidR="00513745" w:rsidRPr="00513745" w:rsidRDefault="00513745" w:rsidP="00513745">
      <w:pPr>
        <w:numPr>
          <w:ilvl w:val="0"/>
          <w:numId w:val="29"/>
        </w:numPr>
        <w:rPr>
          <w:b/>
          <w:bCs/>
          <w:sz w:val="28"/>
          <w:szCs w:val="28"/>
          <w:lang w:val="en-IN"/>
        </w:rPr>
      </w:pPr>
      <w:r w:rsidRPr="00513745">
        <w:rPr>
          <w:b/>
          <w:bCs/>
          <w:sz w:val="28"/>
          <w:szCs w:val="28"/>
        </w:rPr>
        <w:t>Pros:</w:t>
      </w:r>
    </w:p>
    <w:p w14:paraId="56784057" w14:textId="77777777" w:rsidR="00513745" w:rsidRPr="00513745" w:rsidRDefault="00513745" w:rsidP="00513745">
      <w:pPr>
        <w:numPr>
          <w:ilvl w:val="1"/>
          <w:numId w:val="29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Automation of the tonal level analysis process.</w:t>
      </w:r>
    </w:p>
    <w:p w14:paraId="0B8B62E7" w14:textId="77777777" w:rsidR="00513745" w:rsidRDefault="00513745" w:rsidP="00513745">
      <w:pPr>
        <w:numPr>
          <w:ilvl w:val="1"/>
          <w:numId w:val="29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lastRenderedPageBreak/>
        <w:t>Reduced dependency on external noise factors.</w:t>
      </w:r>
    </w:p>
    <w:p w14:paraId="44123636" w14:textId="015DEE4B" w:rsidR="00513745" w:rsidRPr="00513745" w:rsidRDefault="00513745" w:rsidP="00513745">
      <w:pPr>
        <w:numPr>
          <w:ilvl w:val="1"/>
          <w:numId w:val="29"/>
        </w:numPr>
        <w:rPr>
          <w:sz w:val="24"/>
          <w:szCs w:val="24"/>
          <w:lang w:val="en-IN"/>
        </w:rPr>
      </w:pPr>
      <w:r w:rsidRPr="00513745">
        <w:rPr>
          <w:sz w:val="24"/>
          <w:szCs w:val="24"/>
        </w:rPr>
        <w:t>Possibility for continuous improvement through machine learning.</w:t>
      </w:r>
    </w:p>
    <w:p w14:paraId="5E538352" w14:textId="77777777" w:rsidR="001A58DA" w:rsidRPr="001A58DA" w:rsidRDefault="001A58DA" w:rsidP="001A58DA">
      <w:pPr>
        <w:numPr>
          <w:ilvl w:val="0"/>
          <w:numId w:val="29"/>
        </w:numPr>
        <w:rPr>
          <w:b/>
          <w:bCs/>
          <w:sz w:val="28"/>
          <w:szCs w:val="28"/>
          <w:lang w:val="en-IN"/>
        </w:rPr>
      </w:pPr>
      <w:r w:rsidRPr="001A58DA">
        <w:rPr>
          <w:b/>
          <w:bCs/>
          <w:sz w:val="28"/>
          <w:szCs w:val="28"/>
        </w:rPr>
        <w:t>Cons:</w:t>
      </w:r>
    </w:p>
    <w:p w14:paraId="44E1DA9F" w14:textId="77777777" w:rsidR="001A58DA" w:rsidRPr="001A58DA" w:rsidRDefault="001A58DA" w:rsidP="001A58DA">
      <w:pPr>
        <w:numPr>
          <w:ilvl w:val="1"/>
          <w:numId w:val="29"/>
        </w:numPr>
        <w:rPr>
          <w:sz w:val="24"/>
          <w:szCs w:val="24"/>
          <w:lang w:val="en-IN"/>
        </w:rPr>
      </w:pPr>
      <w:r w:rsidRPr="001A58DA">
        <w:rPr>
          <w:sz w:val="24"/>
          <w:szCs w:val="24"/>
        </w:rPr>
        <w:t>Initial development costs can be high.</w:t>
      </w:r>
    </w:p>
    <w:p w14:paraId="278CECF1" w14:textId="77777777" w:rsidR="001A58DA" w:rsidRPr="001A58DA" w:rsidRDefault="001A58DA" w:rsidP="001A58DA">
      <w:pPr>
        <w:numPr>
          <w:ilvl w:val="1"/>
          <w:numId w:val="29"/>
        </w:numPr>
        <w:rPr>
          <w:sz w:val="24"/>
          <w:szCs w:val="24"/>
          <w:lang w:val="en-IN"/>
        </w:rPr>
      </w:pPr>
      <w:r w:rsidRPr="001A58DA">
        <w:rPr>
          <w:sz w:val="24"/>
          <w:szCs w:val="24"/>
        </w:rPr>
        <w:t>Dependency on high-quality data for training.</w:t>
      </w:r>
    </w:p>
    <w:p w14:paraId="646A9198" w14:textId="77777777" w:rsidR="001A58DA" w:rsidRPr="001A58DA" w:rsidRDefault="001A58DA" w:rsidP="001A58DA">
      <w:pPr>
        <w:numPr>
          <w:ilvl w:val="1"/>
          <w:numId w:val="29"/>
        </w:numPr>
        <w:rPr>
          <w:sz w:val="24"/>
          <w:szCs w:val="24"/>
          <w:lang w:val="en-IN"/>
        </w:rPr>
      </w:pPr>
      <w:r w:rsidRPr="001A58DA">
        <w:rPr>
          <w:sz w:val="24"/>
          <w:szCs w:val="24"/>
        </w:rPr>
        <w:t>Challenges in accurately interpreting context and emotions.</w:t>
      </w:r>
    </w:p>
    <w:p w14:paraId="7FB5EDE2" w14:textId="77777777" w:rsidR="001A58DA" w:rsidRPr="001A58DA" w:rsidRDefault="001A58DA" w:rsidP="001A58DA">
      <w:pPr>
        <w:rPr>
          <w:sz w:val="28"/>
          <w:szCs w:val="28"/>
          <w:u w:val="single"/>
        </w:rPr>
      </w:pPr>
    </w:p>
    <w:p w14:paraId="5B336271" w14:textId="76B12A8A" w:rsidR="001A58DA" w:rsidRDefault="001A58DA" w:rsidP="001A58DA">
      <w:pPr>
        <w:rPr>
          <w:b/>
          <w:bCs/>
          <w:sz w:val="28"/>
          <w:szCs w:val="28"/>
          <w:u w:val="single"/>
        </w:rPr>
      </w:pPr>
      <w:r w:rsidRPr="001A58DA">
        <w:rPr>
          <w:b/>
          <w:bCs/>
          <w:sz w:val="28"/>
          <w:szCs w:val="28"/>
          <w:u w:val="single"/>
        </w:rPr>
        <w:t>Projected Accuracy Comparison</w:t>
      </w:r>
      <w:r w:rsidRPr="001A58DA">
        <w:rPr>
          <w:b/>
          <w:bCs/>
          <w:sz w:val="28"/>
          <w:szCs w:val="28"/>
          <w:u w:val="single"/>
        </w:rPr>
        <w:t>:</w:t>
      </w:r>
    </w:p>
    <w:p w14:paraId="3DE6F218" w14:textId="77777777" w:rsidR="001A58DA" w:rsidRDefault="001A58DA" w:rsidP="001A58DA">
      <w:pPr>
        <w:rPr>
          <w:b/>
          <w:bCs/>
          <w:sz w:val="28"/>
          <w:szCs w:val="28"/>
          <w:u w:val="single"/>
        </w:rPr>
      </w:pPr>
    </w:p>
    <w:p w14:paraId="76927CE7" w14:textId="77777777" w:rsidR="001A58DA" w:rsidRDefault="001A58DA" w:rsidP="001A58DA">
      <w:pPr>
        <w:rPr>
          <w:sz w:val="24"/>
          <w:szCs w:val="24"/>
        </w:rPr>
      </w:pPr>
      <w:r w:rsidRPr="001A58DA">
        <w:rPr>
          <w:b/>
          <w:bCs/>
          <w:sz w:val="28"/>
          <w:szCs w:val="28"/>
        </w:rPr>
        <w:t>Audio-based Tonal Level Words:</w:t>
      </w:r>
    </w:p>
    <w:p w14:paraId="28710CE7" w14:textId="14009CF7" w:rsidR="001A58DA" w:rsidRDefault="001A58DA" w:rsidP="001A58DA">
      <w:pPr>
        <w:rPr>
          <w:sz w:val="24"/>
          <w:szCs w:val="24"/>
        </w:rPr>
      </w:pPr>
      <w:r w:rsidRPr="001A58DA">
        <w:rPr>
          <w:sz w:val="24"/>
          <w:szCs w:val="24"/>
        </w:rPr>
        <w:br/>
        <w:t>Projected accuracy: 75-85% (based on current technology)</w:t>
      </w:r>
    </w:p>
    <w:p w14:paraId="4FE5730F" w14:textId="77777777" w:rsidR="001A58DA" w:rsidRDefault="001A58DA" w:rsidP="001A58DA">
      <w:pPr>
        <w:rPr>
          <w:sz w:val="24"/>
          <w:szCs w:val="24"/>
        </w:rPr>
      </w:pPr>
    </w:p>
    <w:p w14:paraId="76487053" w14:textId="77777777" w:rsidR="001A58DA" w:rsidRPr="001A58DA" w:rsidRDefault="001A58DA" w:rsidP="001A58DA">
      <w:pPr>
        <w:rPr>
          <w:b/>
          <w:bCs/>
          <w:sz w:val="28"/>
          <w:szCs w:val="28"/>
        </w:rPr>
      </w:pPr>
      <w:r w:rsidRPr="001A58DA">
        <w:rPr>
          <w:b/>
          <w:bCs/>
          <w:sz w:val="28"/>
          <w:szCs w:val="28"/>
        </w:rPr>
        <w:t>NLP-based Level Solutions:</w:t>
      </w:r>
    </w:p>
    <w:p w14:paraId="1CAB794C" w14:textId="4AFD6640" w:rsidR="001A58DA" w:rsidRPr="001A58DA" w:rsidRDefault="001A58DA" w:rsidP="001A58DA">
      <w:pPr>
        <w:rPr>
          <w:sz w:val="24"/>
          <w:szCs w:val="24"/>
          <w:lang w:val="en-IN"/>
        </w:rPr>
      </w:pPr>
      <w:r w:rsidRPr="001A58DA">
        <w:rPr>
          <w:sz w:val="24"/>
          <w:szCs w:val="24"/>
        </w:rPr>
        <w:br/>
        <w:t>Projected accuracy: 80-90% (with continuous learning and training)</w:t>
      </w:r>
    </w:p>
    <w:p w14:paraId="08E6388F" w14:textId="77777777" w:rsidR="001A58DA" w:rsidRPr="001A58DA" w:rsidRDefault="001A58DA" w:rsidP="001A58DA">
      <w:pPr>
        <w:rPr>
          <w:sz w:val="24"/>
          <w:szCs w:val="24"/>
          <w:lang w:val="en-IN"/>
        </w:rPr>
      </w:pPr>
    </w:p>
    <w:p w14:paraId="7795F588" w14:textId="77777777" w:rsidR="00513745" w:rsidRPr="00513745" w:rsidRDefault="00513745" w:rsidP="00513745">
      <w:pPr>
        <w:ind w:left="720"/>
        <w:rPr>
          <w:sz w:val="24"/>
          <w:szCs w:val="24"/>
          <w:lang w:val="en-IN"/>
        </w:rPr>
      </w:pPr>
    </w:p>
    <w:p w14:paraId="5BC24FC9" w14:textId="5D429747" w:rsidR="00513745" w:rsidRDefault="001A58DA">
      <w:pPr>
        <w:rPr>
          <w:b/>
          <w:bCs/>
          <w:sz w:val="28"/>
          <w:szCs w:val="28"/>
          <w:u w:val="single"/>
        </w:rPr>
      </w:pPr>
      <w:r w:rsidRPr="001A58DA">
        <w:rPr>
          <w:b/>
          <w:bCs/>
          <w:sz w:val="28"/>
          <w:szCs w:val="28"/>
          <w:u w:val="single"/>
        </w:rPr>
        <w:t>Cost Analysis</w:t>
      </w:r>
      <w:r w:rsidRPr="001A58DA">
        <w:rPr>
          <w:b/>
          <w:bCs/>
          <w:sz w:val="28"/>
          <w:szCs w:val="28"/>
          <w:u w:val="single"/>
        </w:rPr>
        <w:t>:</w:t>
      </w:r>
    </w:p>
    <w:p w14:paraId="45CCE609" w14:textId="77777777" w:rsidR="001A58DA" w:rsidRDefault="001A58DA">
      <w:pPr>
        <w:rPr>
          <w:b/>
          <w:bCs/>
          <w:sz w:val="28"/>
          <w:szCs w:val="28"/>
          <w:u w:val="single"/>
        </w:rPr>
      </w:pPr>
    </w:p>
    <w:p w14:paraId="1A408885" w14:textId="77777777" w:rsidR="001A58DA" w:rsidRDefault="001A58DA" w:rsidP="001A58DA">
      <w:pPr>
        <w:rPr>
          <w:b/>
          <w:bCs/>
          <w:sz w:val="28"/>
          <w:szCs w:val="28"/>
        </w:rPr>
      </w:pPr>
      <w:r w:rsidRPr="001A58DA">
        <w:rPr>
          <w:b/>
          <w:bCs/>
          <w:sz w:val="28"/>
          <w:szCs w:val="28"/>
        </w:rPr>
        <w:t>Audio-based Tonal Level Words:</w:t>
      </w:r>
    </w:p>
    <w:p w14:paraId="2C60AD8D" w14:textId="7B30CD4A" w:rsidR="001A58DA" w:rsidRPr="001A58DA" w:rsidRDefault="001A58DA" w:rsidP="001A58DA">
      <w:pPr>
        <w:rPr>
          <w:sz w:val="24"/>
          <w:szCs w:val="24"/>
          <w:lang w:val="en-IN"/>
        </w:rPr>
      </w:pPr>
      <w:r w:rsidRPr="001A58DA">
        <w:rPr>
          <w:sz w:val="28"/>
          <w:szCs w:val="28"/>
        </w:rPr>
        <w:br/>
      </w:r>
      <w:r w:rsidRPr="001A58DA">
        <w:rPr>
          <w:sz w:val="24"/>
          <w:szCs w:val="24"/>
        </w:rPr>
        <w:t>Equipment cost: Low</w:t>
      </w:r>
      <w:r w:rsidRPr="001A58DA">
        <w:rPr>
          <w:sz w:val="24"/>
          <w:szCs w:val="24"/>
        </w:rPr>
        <w:br/>
        <w:t>Maintenance cost: Low</w:t>
      </w:r>
      <w:r w:rsidRPr="001A58DA">
        <w:rPr>
          <w:sz w:val="24"/>
          <w:szCs w:val="24"/>
        </w:rPr>
        <w:br/>
        <w:t>Labor cost: Moderate to High (depending on the scale of analysis)</w:t>
      </w:r>
    </w:p>
    <w:p w14:paraId="098DE4EF" w14:textId="77777777" w:rsidR="001A58DA" w:rsidRDefault="001A58DA" w:rsidP="001A58DA">
      <w:pPr>
        <w:rPr>
          <w:b/>
          <w:bCs/>
          <w:sz w:val="28"/>
          <w:szCs w:val="28"/>
        </w:rPr>
      </w:pPr>
      <w:r w:rsidRPr="001A58DA">
        <w:rPr>
          <w:sz w:val="28"/>
          <w:szCs w:val="28"/>
        </w:rPr>
        <w:br/>
      </w:r>
      <w:r w:rsidRPr="001A58DA">
        <w:rPr>
          <w:b/>
          <w:bCs/>
          <w:sz w:val="28"/>
          <w:szCs w:val="28"/>
        </w:rPr>
        <w:t>NLP-based Level Solutions:</w:t>
      </w:r>
    </w:p>
    <w:p w14:paraId="13EEB7BE" w14:textId="38C21AE0" w:rsidR="001A58DA" w:rsidRDefault="001A58DA" w:rsidP="001A58DA">
      <w:pPr>
        <w:rPr>
          <w:sz w:val="24"/>
          <w:szCs w:val="24"/>
        </w:rPr>
      </w:pPr>
      <w:r w:rsidRPr="001A58DA">
        <w:rPr>
          <w:sz w:val="24"/>
          <w:szCs w:val="24"/>
        </w:rPr>
        <w:br/>
        <w:t>Development cost: High (initially)</w:t>
      </w:r>
      <w:r w:rsidRPr="001A58DA">
        <w:rPr>
          <w:sz w:val="24"/>
          <w:szCs w:val="24"/>
        </w:rPr>
        <w:br/>
        <w:t>Maintenance cost: Moderate</w:t>
      </w:r>
      <w:r w:rsidRPr="001A58DA">
        <w:rPr>
          <w:sz w:val="24"/>
          <w:szCs w:val="24"/>
        </w:rPr>
        <w:br/>
        <w:t>Training cost: Moderate</w:t>
      </w:r>
    </w:p>
    <w:p w14:paraId="398E8376" w14:textId="77777777" w:rsidR="001A58DA" w:rsidRDefault="001A58DA" w:rsidP="001A58DA">
      <w:pPr>
        <w:rPr>
          <w:sz w:val="24"/>
          <w:szCs w:val="24"/>
        </w:rPr>
      </w:pPr>
    </w:p>
    <w:p w14:paraId="1E791D8E" w14:textId="3A99C833" w:rsidR="001A58DA" w:rsidRPr="001A58DA" w:rsidRDefault="001A58DA" w:rsidP="001A58DA">
      <w:pPr>
        <w:rPr>
          <w:b/>
          <w:bCs/>
          <w:sz w:val="28"/>
          <w:szCs w:val="28"/>
          <w:u w:val="single"/>
          <w:lang w:val="en-IN"/>
        </w:rPr>
      </w:pPr>
      <w:r w:rsidRPr="001A58DA">
        <w:rPr>
          <w:b/>
          <w:bCs/>
          <w:sz w:val="28"/>
          <w:szCs w:val="28"/>
          <w:u w:val="single"/>
        </w:rPr>
        <w:t>Conclusion</w:t>
      </w:r>
      <w:r w:rsidRPr="001A58DA">
        <w:rPr>
          <w:b/>
          <w:bCs/>
          <w:sz w:val="28"/>
          <w:szCs w:val="28"/>
          <w:u w:val="single"/>
        </w:rPr>
        <w:t>:</w:t>
      </w:r>
    </w:p>
    <w:p w14:paraId="35FBFD8E" w14:textId="77777777" w:rsidR="001A58DA" w:rsidRDefault="001A58DA">
      <w:pPr>
        <w:rPr>
          <w:sz w:val="28"/>
          <w:szCs w:val="28"/>
          <w:u w:val="single"/>
          <w:lang w:val="en-IN"/>
        </w:rPr>
      </w:pPr>
    </w:p>
    <w:p w14:paraId="15AB9104" w14:textId="77777777" w:rsidR="001A58DA" w:rsidRPr="001A58DA" w:rsidRDefault="001A58DA" w:rsidP="001A58DA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1A58DA">
        <w:rPr>
          <w:sz w:val="24"/>
          <w:szCs w:val="24"/>
        </w:rPr>
        <w:t>Both audio-based tonal level words and NLP-based level solutions offer unique advantages and face specific challenges in their application for tonal level analysis.</w:t>
      </w:r>
    </w:p>
    <w:p w14:paraId="71E7059D" w14:textId="77777777" w:rsidR="001A58DA" w:rsidRPr="001A58DA" w:rsidRDefault="001A58DA" w:rsidP="001A58DA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1A58DA">
        <w:rPr>
          <w:sz w:val="24"/>
          <w:szCs w:val="24"/>
        </w:rPr>
        <w:t>Audio-based methods provide a direct approach with simplicity and ease of use, yet they are susceptible to external factors and may require extensive manual effort for accurate analysis.</w:t>
      </w:r>
    </w:p>
    <w:p w14:paraId="46CF5CF5" w14:textId="77777777" w:rsidR="001A58DA" w:rsidRPr="001A58DA" w:rsidRDefault="001A58DA" w:rsidP="001A58DA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1A58DA">
        <w:rPr>
          <w:sz w:val="24"/>
          <w:szCs w:val="24"/>
        </w:rPr>
        <w:lastRenderedPageBreak/>
        <w:t>NLP-based solutions offer automated processing and potential for continuous improvement, but they require substantial initial investment and depend heavily on the quality of training data.</w:t>
      </w:r>
    </w:p>
    <w:p w14:paraId="37BD9168" w14:textId="77777777" w:rsidR="001A58DA" w:rsidRPr="001A58DA" w:rsidRDefault="001A58DA">
      <w:pPr>
        <w:rPr>
          <w:sz w:val="28"/>
          <w:szCs w:val="28"/>
          <w:lang w:val="en-IN"/>
        </w:rPr>
      </w:pPr>
    </w:p>
    <w:sectPr w:rsidR="001A58DA" w:rsidRPr="001A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C77282"/>
    <w:multiLevelType w:val="hybridMultilevel"/>
    <w:tmpl w:val="5E241644"/>
    <w:lvl w:ilvl="0" w:tplc="9E6E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4D4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A9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C9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80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A0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AB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ED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CA3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E12847"/>
    <w:multiLevelType w:val="hybridMultilevel"/>
    <w:tmpl w:val="A9269772"/>
    <w:lvl w:ilvl="0" w:tplc="5B424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EC7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02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CD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6C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0A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06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A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4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B67A27"/>
    <w:multiLevelType w:val="hybridMultilevel"/>
    <w:tmpl w:val="F790EF16"/>
    <w:lvl w:ilvl="0" w:tplc="C11CE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EA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80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87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C0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21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25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C5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8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CB3173"/>
    <w:multiLevelType w:val="hybridMultilevel"/>
    <w:tmpl w:val="87D44C24"/>
    <w:lvl w:ilvl="0" w:tplc="7764D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C67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C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27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26A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AC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3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6F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80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FD4FE1"/>
    <w:multiLevelType w:val="hybridMultilevel"/>
    <w:tmpl w:val="72AEE9D8"/>
    <w:lvl w:ilvl="0" w:tplc="C3B81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4E1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22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CF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C4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6F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E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01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CC5BAF"/>
    <w:multiLevelType w:val="hybridMultilevel"/>
    <w:tmpl w:val="03A056BE"/>
    <w:lvl w:ilvl="0" w:tplc="28584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6B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89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82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61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4A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A7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48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25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097EB0"/>
    <w:multiLevelType w:val="hybridMultilevel"/>
    <w:tmpl w:val="D9680362"/>
    <w:lvl w:ilvl="0" w:tplc="FF483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8A3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0C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84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AA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28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66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EC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80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A184A70"/>
    <w:multiLevelType w:val="hybridMultilevel"/>
    <w:tmpl w:val="BDC014E4"/>
    <w:lvl w:ilvl="0" w:tplc="F670DBC8">
      <w:start w:val="1"/>
      <w:numFmt w:val="bullet"/>
      <w:lvlText w:val="•"/>
      <w:lvlJc w:val="left"/>
      <w:pPr>
        <w:tabs>
          <w:tab w:val="num" w:pos="9290"/>
        </w:tabs>
        <w:ind w:left="9290" w:hanging="360"/>
      </w:pPr>
      <w:rPr>
        <w:rFonts w:ascii="Arial" w:hAnsi="Arial" w:hint="default"/>
      </w:rPr>
    </w:lvl>
    <w:lvl w:ilvl="1" w:tplc="0668FDBC">
      <w:numFmt w:val="bullet"/>
      <w:lvlText w:val="•"/>
      <w:lvlJc w:val="left"/>
      <w:pPr>
        <w:tabs>
          <w:tab w:val="num" w:pos="10010"/>
        </w:tabs>
        <w:ind w:left="10010" w:hanging="360"/>
      </w:pPr>
      <w:rPr>
        <w:rFonts w:ascii="Arial" w:hAnsi="Arial" w:hint="default"/>
      </w:rPr>
    </w:lvl>
    <w:lvl w:ilvl="2" w:tplc="BE28B692" w:tentative="1">
      <w:start w:val="1"/>
      <w:numFmt w:val="bullet"/>
      <w:lvlText w:val="•"/>
      <w:lvlJc w:val="left"/>
      <w:pPr>
        <w:tabs>
          <w:tab w:val="num" w:pos="10730"/>
        </w:tabs>
        <w:ind w:left="10730" w:hanging="360"/>
      </w:pPr>
      <w:rPr>
        <w:rFonts w:ascii="Arial" w:hAnsi="Arial" w:hint="default"/>
      </w:rPr>
    </w:lvl>
    <w:lvl w:ilvl="3" w:tplc="79C85402" w:tentative="1">
      <w:start w:val="1"/>
      <w:numFmt w:val="bullet"/>
      <w:lvlText w:val="•"/>
      <w:lvlJc w:val="left"/>
      <w:pPr>
        <w:tabs>
          <w:tab w:val="num" w:pos="11450"/>
        </w:tabs>
        <w:ind w:left="11450" w:hanging="360"/>
      </w:pPr>
      <w:rPr>
        <w:rFonts w:ascii="Arial" w:hAnsi="Arial" w:hint="default"/>
      </w:rPr>
    </w:lvl>
    <w:lvl w:ilvl="4" w:tplc="6B22828E" w:tentative="1">
      <w:start w:val="1"/>
      <w:numFmt w:val="bullet"/>
      <w:lvlText w:val="•"/>
      <w:lvlJc w:val="left"/>
      <w:pPr>
        <w:tabs>
          <w:tab w:val="num" w:pos="12170"/>
        </w:tabs>
        <w:ind w:left="12170" w:hanging="360"/>
      </w:pPr>
      <w:rPr>
        <w:rFonts w:ascii="Arial" w:hAnsi="Arial" w:hint="default"/>
      </w:rPr>
    </w:lvl>
    <w:lvl w:ilvl="5" w:tplc="F2B81436" w:tentative="1">
      <w:start w:val="1"/>
      <w:numFmt w:val="bullet"/>
      <w:lvlText w:val="•"/>
      <w:lvlJc w:val="left"/>
      <w:pPr>
        <w:tabs>
          <w:tab w:val="num" w:pos="12890"/>
        </w:tabs>
        <w:ind w:left="12890" w:hanging="360"/>
      </w:pPr>
      <w:rPr>
        <w:rFonts w:ascii="Arial" w:hAnsi="Arial" w:hint="default"/>
      </w:rPr>
    </w:lvl>
    <w:lvl w:ilvl="6" w:tplc="C5D27CB6" w:tentative="1">
      <w:start w:val="1"/>
      <w:numFmt w:val="bullet"/>
      <w:lvlText w:val="•"/>
      <w:lvlJc w:val="left"/>
      <w:pPr>
        <w:tabs>
          <w:tab w:val="num" w:pos="13610"/>
        </w:tabs>
        <w:ind w:left="13610" w:hanging="360"/>
      </w:pPr>
      <w:rPr>
        <w:rFonts w:ascii="Arial" w:hAnsi="Arial" w:hint="default"/>
      </w:rPr>
    </w:lvl>
    <w:lvl w:ilvl="7" w:tplc="DA580F38" w:tentative="1">
      <w:start w:val="1"/>
      <w:numFmt w:val="bullet"/>
      <w:lvlText w:val="•"/>
      <w:lvlJc w:val="left"/>
      <w:pPr>
        <w:tabs>
          <w:tab w:val="num" w:pos="14330"/>
        </w:tabs>
        <w:ind w:left="14330" w:hanging="360"/>
      </w:pPr>
      <w:rPr>
        <w:rFonts w:ascii="Arial" w:hAnsi="Arial" w:hint="default"/>
      </w:rPr>
    </w:lvl>
    <w:lvl w:ilvl="8" w:tplc="3552E25A" w:tentative="1">
      <w:start w:val="1"/>
      <w:numFmt w:val="bullet"/>
      <w:lvlText w:val="•"/>
      <w:lvlJc w:val="left"/>
      <w:pPr>
        <w:tabs>
          <w:tab w:val="num" w:pos="15050"/>
        </w:tabs>
        <w:ind w:left="15050" w:hanging="360"/>
      </w:pPr>
      <w:rPr>
        <w:rFonts w:ascii="Arial" w:hAnsi="Arial" w:hint="default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21644337">
    <w:abstractNumId w:val="25"/>
  </w:num>
  <w:num w:numId="2" w16cid:durableId="499007128">
    <w:abstractNumId w:val="13"/>
  </w:num>
  <w:num w:numId="3" w16cid:durableId="346172698">
    <w:abstractNumId w:val="10"/>
  </w:num>
  <w:num w:numId="4" w16cid:durableId="1774589368">
    <w:abstractNumId w:val="27"/>
  </w:num>
  <w:num w:numId="5" w16cid:durableId="593167573">
    <w:abstractNumId w:val="15"/>
  </w:num>
  <w:num w:numId="6" w16cid:durableId="2007439812">
    <w:abstractNumId w:val="20"/>
  </w:num>
  <w:num w:numId="7" w16cid:durableId="15549485">
    <w:abstractNumId w:val="23"/>
  </w:num>
  <w:num w:numId="8" w16cid:durableId="611517396">
    <w:abstractNumId w:val="9"/>
  </w:num>
  <w:num w:numId="9" w16cid:durableId="1755782740">
    <w:abstractNumId w:val="7"/>
  </w:num>
  <w:num w:numId="10" w16cid:durableId="735667456">
    <w:abstractNumId w:val="6"/>
  </w:num>
  <w:num w:numId="11" w16cid:durableId="1854951490">
    <w:abstractNumId w:val="5"/>
  </w:num>
  <w:num w:numId="12" w16cid:durableId="151994394">
    <w:abstractNumId w:val="4"/>
  </w:num>
  <w:num w:numId="13" w16cid:durableId="1807355267">
    <w:abstractNumId w:val="8"/>
  </w:num>
  <w:num w:numId="14" w16cid:durableId="502554287">
    <w:abstractNumId w:val="3"/>
  </w:num>
  <w:num w:numId="15" w16cid:durableId="1885288565">
    <w:abstractNumId w:val="2"/>
  </w:num>
  <w:num w:numId="16" w16cid:durableId="170680529">
    <w:abstractNumId w:val="1"/>
  </w:num>
  <w:num w:numId="17" w16cid:durableId="1983122473">
    <w:abstractNumId w:val="0"/>
  </w:num>
  <w:num w:numId="18" w16cid:durableId="10113121">
    <w:abstractNumId w:val="17"/>
  </w:num>
  <w:num w:numId="19" w16cid:durableId="47070185">
    <w:abstractNumId w:val="18"/>
  </w:num>
  <w:num w:numId="20" w16cid:durableId="158885679">
    <w:abstractNumId w:val="26"/>
  </w:num>
  <w:num w:numId="21" w16cid:durableId="532773296">
    <w:abstractNumId w:val="21"/>
  </w:num>
  <w:num w:numId="22" w16cid:durableId="1037240367">
    <w:abstractNumId w:val="12"/>
  </w:num>
  <w:num w:numId="23" w16cid:durableId="1342514999">
    <w:abstractNumId w:val="30"/>
  </w:num>
  <w:num w:numId="24" w16cid:durableId="1433161148">
    <w:abstractNumId w:val="16"/>
  </w:num>
  <w:num w:numId="25" w16cid:durableId="1928147902">
    <w:abstractNumId w:val="29"/>
  </w:num>
  <w:num w:numId="26" w16cid:durableId="1328288965">
    <w:abstractNumId w:val="22"/>
  </w:num>
  <w:num w:numId="27" w16cid:durableId="1214465434">
    <w:abstractNumId w:val="11"/>
  </w:num>
  <w:num w:numId="28" w16cid:durableId="1643727079">
    <w:abstractNumId w:val="14"/>
  </w:num>
  <w:num w:numId="29" w16cid:durableId="1227492792">
    <w:abstractNumId w:val="19"/>
  </w:num>
  <w:num w:numId="30" w16cid:durableId="1613508663">
    <w:abstractNumId w:val="28"/>
  </w:num>
  <w:num w:numId="31" w16cid:durableId="1805829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45"/>
    <w:rsid w:val="001A58DA"/>
    <w:rsid w:val="00513745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38CA"/>
  <w15:chartTrackingRefBased/>
  <w15:docId w15:val="{71CBD598-8B91-4F4C-A0D8-B8888EA5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5137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ListParagraph">
    <w:name w:val="List Paragraph"/>
    <w:basedOn w:val="Normal"/>
    <w:uiPriority w:val="34"/>
    <w:qFormat/>
    <w:rsid w:val="00513745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91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6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553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11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0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04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7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1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8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3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22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31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98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81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0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1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80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12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01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28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377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82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69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9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45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03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74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46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28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651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19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91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84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84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7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na\AppData\Local\Microsoft\Office\16.0\DTS\en-IN%7b938F37DA-02C3-479D-B307-8B9616E98BB1%7d\%7b0B6B727B-2FFE-4065-906C-668D559836F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{0B6B727B-2FFE-4065-906C-668D559836F6}tf02786999_win32</Template>
  <TotalTime>4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Jahnavi valagonda</cp:lastModifiedBy>
  <cp:revision>2</cp:revision>
  <dcterms:created xsi:type="dcterms:W3CDTF">2023-10-15T07:16:00Z</dcterms:created>
  <dcterms:modified xsi:type="dcterms:W3CDTF">2023-10-15T07:16:00Z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